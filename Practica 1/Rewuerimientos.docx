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4221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BEFC42D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845EA88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D434AB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96D447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A5A9AA9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0EC0A6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A57F66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956162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CC59F66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481121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6A047A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DE90A0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32E29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2BCDA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7CE00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AC138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764D2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7BB2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79F6A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F9A30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EFABA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988EA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A5F2B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5E147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4461A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6397F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C8C29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DD934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684A8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003CA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233585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C91644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3681EB9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AF6243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C6F67F7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8F43085" w14:textId="2E54FB84" w:rsidR="003F51CC" w:rsidRPr="008C2396" w:rsidRDefault="00AD43D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Sistema Autónomo de Demandas</w:t>
            </w:r>
          </w:p>
        </w:tc>
      </w:tr>
      <w:tr w:rsidR="00DB73D5" w:rsidRPr="008C2396" w14:paraId="04883E8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FD88A9A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14A255D" w14:textId="60499504" w:rsidR="006E33C2" w:rsidRPr="008C2396" w:rsidRDefault="00AD43D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5803AB58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9D35712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C036D0" w14:textId="57AEC236" w:rsidR="006E33C2" w:rsidRPr="008C2396" w:rsidRDefault="00B247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03</w:t>
            </w:r>
            <w:r w:rsidR="00AD43D6">
              <w:rPr>
                <w:rFonts w:ascii="Arial" w:hAnsi="Arial" w:cs="Arial"/>
                <w:color w:val="A6A6A6"/>
                <w:sz w:val="22"/>
                <w:szCs w:val="22"/>
              </w:rPr>
              <w:t>/10/2022</w:t>
            </w:r>
          </w:p>
        </w:tc>
      </w:tr>
      <w:tr w:rsidR="00DB73D5" w:rsidRPr="008C2396" w14:paraId="45661A1B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FD12A6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653BC28" w14:textId="56EC7931" w:rsidR="006E33C2" w:rsidRPr="008C2396" w:rsidRDefault="00AD43D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Felipe de Jesus Morales Cruz</w:t>
            </w:r>
          </w:p>
        </w:tc>
      </w:tr>
      <w:tr w:rsidR="00DB73D5" w:rsidRPr="008C2396" w14:paraId="280C3DAE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90453E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6139372" w14:textId="5F2CB5AB" w:rsidR="006E33C2" w:rsidRPr="008C2396" w:rsidRDefault="00AD43D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Procuraduría General del Estado</w:t>
            </w:r>
          </w:p>
        </w:tc>
      </w:tr>
      <w:tr w:rsidR="006E33C2" w:rsidRPr="008C2396" w14:paraId="2B99F07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8A6F7B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87996C6" w14:textId="62537479" w:rsidR="006E33C2" w:rsidRPr="008C2396" w:rsidRDefault="00AD43D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Victor Issac Morales Carballo</w:t>
            </w:r>
          </w:p>
        </w:tc>
      </w:tr>
    </w:tbl>
    <w:p w14:paraId="4BA9CF9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C8E3BC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797622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38CB085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59C985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E70017B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75CCEA2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02DDC25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F183131" w14:textId="04D03BE9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Es un despacho de abogados que quiere automatizar las demandas de sus clientes, esto lo harán a 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través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página web llenando un formulario.</w:t>
            </w:r>
          </w:p>
          <w:p w14:paraId="2E23E28B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1B6BBC0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4A4D72A4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833D8C5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180FB338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D5B20EB" w14:textId="50B41111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recibe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la notificación de una nueva demanda y con los datos llenados del formulario se crea 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automáticamente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el documento legal en formato </w:t>
            </w:r>
            <w:proofErr w:type="spellStart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</w:t>
            </w:r>
          </w:p>
          <w:p w14:paraId="1C0AAC58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0825EB2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0477AB62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DF68479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754506CC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422AF3A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71A92C4B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152C91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La página debe de ser </w:t>
            </w:r>
            <w:proofErr w:type="spellStart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responsive</w:t>
            </w:r>
            <w:proofErr w:type="spellEnd"/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poderla ver desde el celular.</w:t>
            </w:r>
          </w:p>
          <w:p w14:paraId="015B58C6" w14:textId="77777777" w:rsidR="00B94BE9" w:rsidRPr="00B94BE9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F8B5AFA" w14:textId="0546FA9E" w:rsidR="000D458D" w:rsidRPr="008C2396" w:rsidRDefault="00B94BE9" w:rsidP="00B94BE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>preferencia</w:t>
            </w:r>
            <w:r w:rsidRPr="00B94BE9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colores del cliente es azul marino y blanco, pero acepta propuestas.</w:t>
            </w:r>
          </w:p>
        </w:tc>
      </w:tr>
      <w:tr w:rsidR="00554294" w:rsidRPr="008C2396" w14:paraId="41A1CCC4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A63618B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6BA60E0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C6143ED" w14:textId="77777777" w:rsidR="002B79A6" w:rsidRDefault="00B94BE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Pagina web para la automatización del levantamiento de demandas</w:t>
            </w:r>
            <w:r w:rsidR="002B79A6">
              <w:rPr>
                <w:rFonts w:ascii="Arial" w:hAnsi="Arial" w:cs="Arial"/>
                <w:color w:val="A6A6A6"/>
                <w:sz w:val="22"/>
                <w:szCs w:val="22"/>
              </w:rPr>
              <w:t>, basado en un formulario.</w:t>
            </w:r>
          </w:p>
          <w:p w14:paraId="4DDB7FD4" w14:textId="77777777" w:rsidR="002B79A6" w:rsidRDefault="002B79A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finalizar el llenado del formulario se redirige a un proceso de pago para finalizar la acción.</w:t>
            </w:r>
          </w:p>
          <w:p w14:paraId="356B8CF1" w14:textId="77777777" w:rsidR="002B79A6" w:rsidRDefault="002B79A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Administración de cuentas de usuario para dar seguimiento a los procesos legales.</w:t>
            </w:r>
          </w:p>
          <w:p w14:paraId="65E8C7C3" w14:textId="77777777" w:rsidR="002B79A6" w:rsidRDefault="002B79A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 recibe notificaciones de procesos nuevos y genera automáticamente los oficios con los datos proporcionados por el cliente.</w:t>
            </w:r>
          </w:p>
          <w:p w14:paraId="62F031CE" w14:textId="037F66B4" w:rsidR="002B79A6" w:rsidRDefault="002B79A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Administrador visualiza en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2471C">
              <w:rPr>
                <w:rFonts w:ascii="Arial" w:hAnsi="Arial" w:cs="Arial"/>
                <w:color w:val="A6A6A6"/>
                <w:sz w:val="22"/>
                <w:szCs w:val="22"/>
              </w:rPr>
              <w:t>que le indique la cantidad de ingresos, así como notificaciones de pago.</w:t>
            </w:r>
          </w:p>
          <w:p w14:paraId="40B68006" w14:textId="77777777" w:rsidR="00B2471C" w:rsidRDefault="00B2471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 hace actualizaciones y comentarios a los casos en proceso.</w:t>
            </w:r>
          </w:p>
          <w:p w14:paraId="096248E9" w14:textId="77777777" w:rsidR="00B2471C" w:rsidRDefault="00B2471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Cliente recibe notificaciones por correo con actualizaciones de su caso.</w:t>
            </w:r>
          </w:p>
          <w:p w14:paraId="0A809C17" w14:textId="77777777" w:rsidR="00B2471C" w:rsidRDefault="00B2471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pagina debe ser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responsive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una correcta funcionalidad en dispositivos móviles.</w:t>
            </w:r>
          </w:p>
          <w:p w14:paraId="773948AD" w14:textId="7DDB4151" w:rsidR="00B2471C" w:rsidRPr="008C2396" w:rsidRDefault="00B2471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Paleta de colores azul marino y blanco (Abierto a propuestas).</w:t>
            </w:r>
          </w:p>
        </w:tc>
      </w:tr>
    </w:tbl>
    <w:p w14:paraId="5C7431A0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70A0AB4D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ED8A38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8075EB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C9946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94F324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E486EC3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BCE05AE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9BCD20F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BD34804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037E8EA2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014A24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93293C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45BF23E" w14:textId="5D88B6B9" w:rsidR="00752596" w:rsidRPr="008C2396" w:rsidRDefault="00B2471C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03/10/2022</w:t>
            </w:r>
          </w:p>
        </w:tc>
        <w:tc>
          <w:tcPr>
            <w:tcW w:w="1662" w:type="dxa"/>
            <w:shd w:val="clear" w:color="auto" w:fill="A50021"/>
          </w:tcPr>
          <w:p w14:paraId="2668E9CD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1DE1692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065E78E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2A1487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BF931F9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07102C2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A83B3F4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99B6BA2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8848F14" w14:textId="77777777" w:rsidR="00E442EC" w:rsidRDefault="00F21DB4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61E74F13" wp14:editId="632AC0E3">
                  <wp:extent cx="5596890" cy="133667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890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F55FD" w14:textId="77777777" w:rsidR="00F21DB4" w:rsidRDefault="00F21DB4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54FA2DE7" w14:textId="77777777" w:rsidR="00F21DB4" w:rsidRDefault="00F21DB4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0A7D1772" w14:textId="0238B812" w:rsidR="00F21DB4" w:rsidRPr="008C2396" w:rsidRDefault="00F21DB4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2C2D27C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1FF1B3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7A43954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711B4E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D5654FE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140761E7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96F7DF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DC2FE78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CA8F945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3F4DBD0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5406BE2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377A04F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47EDDCE7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45AB16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28A8596D" w14:textId="77777777" w:rsidTr="00287554">
              <w:tc>
                <w:tcPr>
                  <w:tcW w:w="0" w:type="auto"/>
                  <w:shd w:val="clear" w:color="auto" w:fill="A6A6A6"/>
                </w:tcPr>
                <w:p w14:paraId="46559FA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DDAA99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1C13EB8" w14:textId="77777777" w:rsidTr="00287554">
              <w:tc>
                <w:tcPr>
                  <w:tcW w:w="0" w:type="auto"/>
                  <w:shd w:val="clear" w:color="auto" w:fill="auto"/>
                </w:tcPr>
                <w:p w14:paraId="5D7B6916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7B5D90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584A6BD7" w14:textId="77777777" w:rsidTr="00287554">
              <w:tc>
                <w:tcPr>
                  <w:tcW w:w="0" w:type="auto"/>
                  <w:shd w:val="clear" w:color="auto" w:fill="auto"/>
                </w:tcPr>
                <w:p w14:paraId="5D8FF7C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7216C7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3D3A548C" w14:textId="77777777" w:rsidTr="00287554">
              <w:tc>
                <w:tcPr>
                  <w:tcW w:w="0" w:type="auto"/>
                  <w:shd w:val="clear" w:color="auto" w:fill="auto"/>
                </w:tcPr>
                <w:p w14:paraId="3A17FEE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599ED8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1CA460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E776F7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B4059A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EBBE39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17BB40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13949F73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6FB6984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60BC58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CA54D9D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9F791F" w14:textId="606F66D8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43D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 w:rsidR="00AD43D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D43D6">
              <w:rPr>
                <w:rFonts w:ascii="Arial" w:hAnsi="Arial" w:cs="Arial"/>
                <w:sz w:val="22"/>
                <w:szCs w:val="22"/>
              </w:rPr>
            </w:r>
            <w:r w:rsidR="00AD43D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2CF6621F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1EFA29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566FA18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AFD6D4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7B5BC5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20847D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2B8562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4CDCA3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45D48F9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694FF8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D1C957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C9E0C5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64CE60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F20CAB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80ECA1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6ACF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EA1C67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47154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508F78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40DA84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0C2EEF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756338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104A49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A2B95D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212B0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47CB36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EFAC2D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51299A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59EC304" w14:textId="020BD99F" w:rsidR="00406976" w:rsidRPr="00D1764B" w:rsidRDefault="00AD43D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06AC2E4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1677E14A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100A8DA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FE91B3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C67EE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0011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AC5FA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EDF333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BC5D6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C58410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16D8E9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155B89E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0986528" w14:textId="2218C22B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AD43D6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3050A21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3627FD0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06075B6" w14:textId="77777777" w:rsidTr="0031230D">
        <w:tc>
          <w:tcPr>
            <w:tcW w:w="4112" w:type="dxa"/>
            <w:shd w:val="clear" w:color="auto" w:fill="A6A6A6"/>
          </w:tcPr>
          <w:p w14:paraId="74CE10A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061921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A2E317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92D0D3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7B55B12F" w14:textId="77777777" w:rsidTr="0031230D">
        <w:tc>
          <w:tcPr>
            <w:tcW w:w="4112" w:type="dxa"/>
            <w:shd w:val="clear" w:color="auto" w:fill="auto"/>
          </w:tcPr>
          <w:p w14:paraId="5F9077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43A90B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5CE692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AA4477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4A5CFB4" w14:textId="77777777" w:rsidTr="0031230D">
        <w:tc>
          <w:tcPr>
            <w:tcW w:w="4112" w:type="dxa"/>
            <w:shd w:val="clear" w:color="auto" w:fill="auto"/>
          </w:tcPr>
          <w:p w14:paraId="217B50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DCBA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8E09E3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C22230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14836B3" w14:textId="77777777" w:rsidTr="0031230D">
        <w:tc>
          <w:tcPr>
            <w:tcW w:w="4112" w:type="dxa"/>
            <w:shd w:val="clear" w:color="auto" w:fill="auto"/>
          </w:tcPr>
          <w:p w14:paraId="481E0D4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3F00A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AE0E1E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047E5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CA40C47" w14:textId="77777777" w:rsidTr="0031230D">
        <w:tc>
          <w:tcPr>
            <w:tcW w:w="4112" w:type="dxa"/>
            <w:shd w:val="clear" w:color="auto" w:fill="auto"/>
          </w:tcPr>
          <w:p w14:paraId="7A675E9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AA3F67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F32C4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99F3AE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5A43CA0" w14:textId="77777777" w:rsidTr="0031230D">
        <w:tc>
          <w:tcPr>
            <w:tcW w:w="4112" w:type="dxa"/>
            <w:shd w:val="clear" w:color="auto" w:fill="auto"/>
          </w:tcPr>
          <w:p w14:paraId="3C7807D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D27DB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D2E3D9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1FE58E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0119A1A" w14:textId="77777777" w:rsidTr="0031230D">
        <w:tc>
          <w:tcPr>
            <w:tcW w:w="4112" w:type="dxa"/>
            <w:shd w:val="clear" w:color="auto" w:fill="auto"/>
          </w:tcPr>
          <w:p w14:paraId="68B6A94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88085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B5CB3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4432C9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E51D91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5016AA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C3D9792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26607F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F4BC95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9782D87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27777D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50469C2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1ECB0C7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6401A5CE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FE0960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5E83D9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98ED84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80B7474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4A7F787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73DE79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CE97A3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1F8E426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E42C14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1FD9AC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927CA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68763D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30E712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C1869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F9B9AC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6C98CA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F9534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A0D7FE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2F09E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4062F4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C5135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27A6C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D934B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EDA61B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D258D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4AD8A6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0A31B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C613E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9A2F82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C163B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C0675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E926F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AE4BD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43DD49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31154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D58DC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DAD7E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3E991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28836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8DB4BD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2BD18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B6A81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FE65F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3F590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EB3F5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8CBF88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40AAE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E659C1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FF9EED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24BB5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D6F4C8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1D6FB8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F7D58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6C248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67415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BEC18E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229E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A28C8B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9A99B8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C166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88488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F7A07D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78A9E6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3E561B8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B84524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01D11F7B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86AF5CB" w14:textId="46A0DCC0" w:rsidR="00B66554" w:rsidRPr="008C2396" w:rsidRDefault="00B94BE9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876FC73" wp14:editId="218356AD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427DE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3F5A2F30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EB1596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4BF5BE0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C34653C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11C85D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64207C5E" w14:textId="77777777" w:rsidTr="0031230D">
        <w:tc>
          <w:tcPr>
            <w:tcW w:w="4112" w:type="dxa"/>
            <w:shd w:val="clear" w:color="auto" w:fill="A6A6A6"/>
          </w:tcPr>
          <w:p w14:paraId="7E484BA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68BDDE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ECCA74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C3A501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90708D6" w14:textId="77777777" w:rsidTr="0031230D">
        <w:tc>
          <w:tcPr>
            <w:tcW w:w="4112" w:type="dxa"/>
            <w:shd w:val="clear" w:color="auto" w:fill="auto"/>
          </w:tcPr>
          <w:p w14:paraId="4D500A8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B0917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CA6E4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2F696E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EFA96E8" w14:textId="77777777" w:rsidTr="0031230D">
        <w:tc>
          <w:tcPr>
            <w:tcW w:w="4112" w:type="dxa"/>
            <w:shd w:val="clear" w:color="auto" w:fill="auto"/>
          </w:tcPr>
          <w:p w14:paraId="0DEABE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18AD1E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5A3F73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E50DB5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42DCBF" w14:textId="77777777" w:rsidTr="0031230D">
        <w:tc>
          <w:tcPr>
            <w:tcW w:w="4112" w:type="dxa"/>
            <w:shd w:val="clear" w:color="auto" w:fill="auto"/>
          </w:tcPr>
          <w:p w14:paraId="2E7C0C0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7E59EB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0795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107A49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FD2C052" w14:textId="77777777" w:rsidTr="0031230D">
        <w:tc>
          <w:tcPr>
            <w:tcW w:w="4112" w:type="dxa"/>
            <w:shd w:val="clear" w:color="auto" w:fill="auto"/>
          </w:tcPr>
          <w:p w14:paraId="391B70B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CBEFF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66E22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A3574E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DE3C9D2" w14:textId="77777777" w:rsidTr="0031230D">
        <w:tc>
          <w:tcPr>
            <w:tcW w:w="4112" w:type="dxa"/>
            <w:shd w:val="clear" w:color="auto" w:fill="auto"/>
          </w:tcPr>
          <w:p w14:paraId="0328F41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29CC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FA2031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5DE3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D0B2018" w14:textId="77777777" w:rsidTr="0031230D">
        <w:tc>
          <w:tcPr>
            <w:tcW w:w="4112" w:type="dxa"/>
            <w:shd w:val="clear" w:color="auto" w:fill="auto"/>
          </w:tcPr>
          <w:p w14:paraId="66C2404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28A61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792A2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52296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EDB2418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046B5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C977C9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929FD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0ADAC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784F8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8EAC5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76E42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1B250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6933D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F5DF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976D2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4335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5A03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38235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B1C78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3F917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BBF71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021E8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5A8C6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3C8C6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78C0F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90381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C3F10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02F90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19618E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77C06BC2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BF2F640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19AFFD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2DDC9FF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9636C6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255005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1FBF14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360548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641CBA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52EE6F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2374BB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1975FA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73CCAA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C07A11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E60D6F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4249F7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EDA24F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BBB6337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382F737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1CA39A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0613A98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B5C117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616BF2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1AFE22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58447AF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252A9B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C2C6FD9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62E07C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3EED6A6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5170C91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49DDC8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3CCE29F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5E4743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FCBBB7C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10D7646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84B389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8C71E8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9EAC57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EA5FDF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0A85172C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C7F517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B64391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6EEFD7F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3BFA31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51F9E1C5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A5736B4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7EDA9D0F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3C84A7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5DCFD4F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9EEB03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4EC0D9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D35119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2BDAF8BC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F3B055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ED6A26A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B219585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272076D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B93C107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6E6120FA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067D70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648B17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CC504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22FD8C1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09B49B7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7854133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AB04649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105F308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E2323D4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522883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8D02D6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56A7B3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639995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C492BA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E1CBD3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F9510C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B2462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E35682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ABD46C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51DAE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1486F4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2E1744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35FB5F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1E8B2A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7197F8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3E9BB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4E7958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4BE8DD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9D52D8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240A1F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4920EE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252276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D530D8D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63B9B6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C5E60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16A76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212D3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CFF75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516B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99AAF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41A70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3B12F1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67D7F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D45C4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E4987D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BAA99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089F7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3DB102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081D5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5A2C4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6291CA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67FC9F9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4F743C42" w14:textId="77777777" w:rsidR="00517D47" w:rsidRPr="00517D47" w:rsidRDefault="00517D47" w:rsidP="00517D47">
      <w:pPr>
        <w:rPr>
          <w:lang w:val="es-ES_tradnl" w:eastAsia="en-US"/>
        </w:rPr>
      </w:pPr>
    </w:p>
    <w:p w14:paraId="393891E9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A425AA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241B4164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E9BBB29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7680A94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1D6AC52E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A37EE4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4A85E5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50F7FD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BBBB09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302FB1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66C13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CC61C4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EA78C82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2E290C9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38EEAD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6106F5D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7D490A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0BD9542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413C8E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FE1223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F8D040D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065083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AEA7A5D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28A575E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F91C4B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5BF3BD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466A13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04357C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4E5DE7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04652DF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0BD66B0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193BD6A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F1F0CC1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BD54F2D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14B4473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3F8D8DC0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83CB6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1A09942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53915E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0BEF14B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C84C10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634249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DFAC091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7BA5FD4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3FB2A3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9091B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23848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6C139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5EB657EE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544E6645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0161DC8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45830C3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653608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7AA59D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D45FF5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29115E33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256607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6C08AC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397F05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6EACEE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97988C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A5786F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AE2AE8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54DDB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6EC11F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07A4C3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81B4B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8FE38E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BD8E14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A4692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850584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ECAA4F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F282AA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2F8C04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BF5307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D57BE50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A2CDC14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700A" w14:textId="77777777" w:rsidR="0048585F" w:rsidRDefault="0048585F" w:rsidP="00DE32EB">
      <w:pPr>
        <w:pStyle w:val="Sangranormal"/>
      </w:pPr>
      <w:r>
        <w:separator/>
      </w:r>
    </w:p>
  </w:endnote>
  <w:endnote w:type="continuationSeparator" w:id="0">
    <w:p w14:paraId="3F5E7CDB" w14:textId="77777777" w:rsidR="0048585F" w:rsidRDefault="0048585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536A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A3B60AD" w14:textId="77777777" w:rsidTr="00C67CD3">
      <w:trPr>
        <w:trHeight w:val="237"/>
      </w:trPr>
      <w:tc>
        <w:tcPr>
          <w:tcW w:w="1728" w:type="dxa"/>
          <w:vAlign w:val="center"/>
        </w:tcPr>
        <w:p w14:paraId="00CF88F5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4C5C70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270BE2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B7C68EB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2F8BD2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ED1AF40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1617" w14:textId="77777777" w:rsidR="0048585F" w:rsidRDefault="0048585F" w:rsidP="00DE32EB">
      <w:pPr>
        <w:pStyle w:val="Sangranormal"/>
      </w:pPr>
      <w:r>
        <w:separator/>
      </w:r>
    </w:p>
  </w:footnote>
  <w:footnote w:type="continuationSeparator" w:id="0">
    <w:p w14:paraId="66A17C7F" w14:textId="77777777" w:rsidR="0048585F" w:rsidRDefault="0048585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6518D9C6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DE5F061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94392A2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05CF8B8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09BE503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8D9AE1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5677031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C47C83D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095B98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1F891C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7FD6EE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D9A583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AFBC07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714880C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9B43DB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2B16A2E" w14:textId="5FCD6382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AD43D6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AD43D6">
            <w:rPr>
              <w:rFonts w:ascii="Arial" w:hAnsi="Arial" w:cs="Arial"/>
              <w:b/>
              <w:sz w:val="16"/>
              <w:szCs w:val="16"/>
            </w:rPr>
            <w:t>10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AD43D6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B433D7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5365F1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B79A6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9C5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585F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47C08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43D6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71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4BE9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1DB4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D9409A"/>
  <w15:chartTrackingRefBased/>
  <w15:docId w15:val="{9248EAD1-E1B7-46E5-BDB5-D3BB8C26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3452</TotalTime>
  <Pages>10</Pages>
  <Words>1449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9404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Victor Morales</cp:lastModifiedBy>
  <cp:revision>2</cp:revision>
  <cp:lastPrinted>2011-07-14T14:23:00Z</cp:lastPrinted>
  <dcterms:created xsi:type="dcterms:W3CDTF">2018-12-13T01:15:00Z</dcterms:created>
  <dcterms:modified xsi:type="dcterms:W3CDTF">2022-10-08T16:54:00Z</dcterms:modified>
</cp:coreProperties>
</file>